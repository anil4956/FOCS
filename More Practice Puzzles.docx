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3611" w14:textId="77777777" w:rsidR="00A805D9" w:rsidRDefault="00A805D9" w:rsidP="00A805D9">
      <w:pPr>
        <w:widowControl w:val="0"/>
        <w:autoSpaceDE w:val="0"/>
        <w:autoSpaceDN w:val="0"/>
        <w:adjustRightInd w:val="0"/>
        <w:spacing w:line="280" w:lineRule="atLeast"/>
        <w:rPr>
          <w:rFonts w:ascii="Times Roman" w:hAnsi="Times Roman" w:cs="Times Roman"/>
          <w:color w:val="000000"/>
          <w:lang w:val="en-US"/>
        </w:rPr>
      </w:pPr>
      <w:r>
        <w:rPr>
          <w:rFonts w:ascii="Times Roman" w:hAnsi="Times Roman" w:cs="Times Roman"/>
          <w:noProof/>
          <w:color w:val="000000"/>
          <w:lang w:val="en-US"/>
        </w:rPr>
        <w:drawing>
          <wp:inline distT="0" distB="0" distL="0" distR="0" wp14:anchorId="0707F05C" wp14:editId="569CA64E">
            <wp:extent cx="2985932" cy="1469764"/>
            <wp:effectExtent l="0" t="0" r="1143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6284" cy="1469937"/>
                    </a:xfrm>
                    <a:prstGeom prst="rect">
                      <a:avLst/>
                    </a:prstGeom>
                    <a:noFill/>
                    <a:ln>
                      <a:noFill/>
                    </a:ln>
                  </pic:spPr>
                </pic:pic>
              </a:graphicData>
            </a:graphic>
          </wp:inline>
        </w:drawing>
      </w:r>
    </w:p>
    <w:p w14:paraId="2FF008E3" w14:textId="77777777" w:rsidR="00A805D9" w:rsidRPr="00A805D9" w:rsidRDefault="00A805D9" w:rsidP="00A805D9">
      <w:pPr>
        <w:widowControl w:val="0"/>
        <w:autoSpaceDE w:val="0"/>
        <w:autoSpaceDN w:val="0"/>
        <w:adjustRightInd w:val="0"/>
        <w:spacing w:after="240" w:line="1160" w:lineRule="atLeast"/>
        <w:rPr>
          <w:rFonts w:ascii="Calibri" w:hAnsi="Calibri" w:cs="Calibri"/>
          <w:b/>
          <w:bCs/>
          <w:color w:val="5B1A8E"/>
          <w:sz w:val="70"/>
          <w:szCs w:val="70"/>
          <w:lang w:val="en-US"/>
        </w:rPr>
      </w:pPr>
      <w:r w:rsidRPr="00A805D9">
        <w:rPr>
          <w:rFonts w:ascii="Calibri" w:hAnsi="Calibri" w:cs="Calibri"/>
          <w:b/>
          <w:bCs/>
          <w:color w:val="5B1A8E"/>
          <w:sz w:val="70"/>
          <w:szCs w:val="70"/>
          <w:lang w:val="en-US"/>
        </w:rPr>
        <w:t xml:space="preserve">Fundamentals of Computer Science </w:t>
      </w:r>
    </w:p>
    <w:p w14:paraId="2691B6B8" w14:textId="77777777" w:rsidR="00A805D9" w:rsidRPr="00A805D9" w:rsidRDefault="00A805D9" w:rsidP="00A805D9">
      <w:pPr>
        <w:widowControl w:val="0"/>
        <w:autoSpaceDE w:val="0"/>
        <w:autoSpaceDN w:val="0"/>
        <w:adjustRightInd w:val="0"/>
        <w:spacing w:after="240" w:line="1160" w:lineRule="atLeast"/>
        <w:rPr>
          <w:rFonts w:ascii="Times Roman" w:hAnsi="Times Roman" w:cs="Times Roman"/>
          <w:color w:val="000000"/>
          <w:sz w:val="70"/>
          <w:szCs w:val="70"/>
          <w:lang w:val="en-US"/>
        </w:rPr>
      </w:pPr>
      <w:r w:rsidRPr="00A805D9">
        <w:rPr>
          <w:rFonts w:ascii="Calibri" w:hAnsi="Calibri" w:cs="Calibri"/>
          <w:b/>
          <w:bCs/>
          <w:color w:val="5B1A8E"/>
          <w:sz w:val="70"/>
          <w:szCs w:val="70"/>
          <w:lang w:val="en-US"/>
        </w:rPr>
        <w:t xml:space="preserve">More Practice Puzzles </w:t>
      </w:r>
    </w:p>
    <w:p w14:paraId="3F1B8AE8" w14:textId="77777777" w:rsidR="00A805D9" w:rsidRDefault="00A805D9" w:rsidP="00A805D9">
      <w:pPr>
        <w:widowControl w:val="0"/>
        <w:autoSpaceDE w:val="0"/>
        <w:autoSpaceDN w:val="0"/>
        <w:adjustRightInd w:val="0"/>
        <w:spacing w:after="240" w:line="580" w:lineRule="atLeast"/>
        <w:rPr>
          <w:rFonts w:ascii="Times Roman" w:hAnsi="Times Roman" w:cs="Times Roman"/>
          <w:color w:val="000000"/>
          <w:lang w:val="en-US"/>
        </w:rPr>
      </w:pPr>
      <w:r>
        <w:rPr>
          <w:rFonts w:ascii="Calibri" w:hAnsi="Calibri" w:cs="Calibri"/>
          <w:b/>
          <w:bCs/>
          <w:color w:val="848484"/>
          <w:sz w:val="48"/>
          <w:szCs w:val="48"/>
          <w:lang w:val="en-US"/>
        </w:rPr>
        <w:t xml:space="preserve">Aim to practice on the following </w:t>
      </w:r>
      <w:r w:rsidR="00CC03CA">
        <w:rPr>
          <w:rFonts w:ascii="Calibri" w:hAnsi="Calibri" w:cs="Calibri"/>
          <w:b/>
          <w:bCs/>
          <w:color w:val="848484"/>
          <w:sz w:val="48"/>
          <w:szCs w:val="48"/>
          <w:lang w:val="en-US"/>
        </w:rPr>
        <w:t xml:space="preserve">logic </w:t>
      </w:r>
      <w:r>
        <w:rPr>
          <w:rFonts w:ascii="Calibri" w:hAnsi="Calibri" w:cs="Calibri"/>
          <w:b/>
          <w:bCs/>
          <w:color w:val="848484"/>
          <w:sz w:val="48"/>
          <w:szCs w:val="48"/>
          <w:lang w:val="en-US"/>
        </w:rPr>
        <w:t>puzzles in preparation for your Phase Test</w:t>
      </w:r>
    </w:p>
    <w:p w14:paraId="1EACCCDC" w14:textId="77777777" w:rsidR="00A805D9" w:rsidRDefault="00A805D9">
      <w:pPr>
        <w:rPr>
          <w:rFonts w:ascii="Calibri" w:hAnsi="Calibri" w:cs="Calibri"/>
          <w:b/>
          <w:bCs/>
          <w:i/>
          <w:iCs/>
          <w:color w:val="848484"/>
          <w:sz w:val="26"/>
          <w:szCs w:val="26"/>
          <w:lang w:val="en-US"/>
        </w:rPr>
      </w:pPr>
      <w:r>
        <w:rPr>
          <w:rFonts w:ascii="Calibri" w:hAnsi="Calibri" w:cs="Calibri"/>
          <w:b/>
          <w:bCs/>
          <w:i/>
          <w:iCs/>
          <w:color w:val="848484"/>
          <w:sz w:val="26"/>
          <w:szCs w:val="26"/>
          <w:lang w:val="en-US"/>
        </w:rPr>
        <w:br w:type="page"/>
      </w:r>
    </w:p>
    <w:p w14:paraId="663BE0F2" w14:textId="77777777" w:rsidR="00CC03CA" w:rsidRDefault="00CC03CA" w:rsidP="00CC03CA">
      <w:pPr>
        <w:spacing w:after="240" w:line="300" w:lineRule="atLeast"/>
        <w:jc w:val="both"/>
        <w:rPr>
          <w:rFonts w:ascii="Verdana" w:eastAsia="Times New Roman" w:hAnsi="Verdana" w:cs="Times New Roman"/>
          <w:color w:val="000088"/>
          <w:sz w:val="23"/>
          <w:szCs w:val="23"/>
        </w:rPr>
      </w:pPr>
      <w:r w:rsidRPr="00CC03CA">
        <w:rPr>
          <w:rFonts w:ascii="Verdana" w:eastAsia="Times New Roman" w:hAnsi="Verdana" w:cs="Times New Roman"/>
          <w:color w:val="000088"/>
          <w:sz w:val="23"/>
          <w:szCs w:val="23"/>
        </w:rPr>
        <w:lastRenderedPageBreak/>
        <w:t>Identify 10 digit series of numbers using the following clues: The first digit indicates how many zeros in the number, the second digit indicates how many 1s in the number and the tenth digit indicates how many 9s in the number.</w:t>
      </w:r>
    </w:p>
    <w:p w14:paraId="223199A1" w14:textId="77777777" w:rsidR="00CC03CA" w:rsidRDefault="00903995" w:rsidP="00CC03CA">
      <w:pPr>
        <w:spacing w:after="240" w:line="300" w:lineRule="atLeast"/>
        <w:jc w:val="both"/>
        <w:rPr>
          <w:rFonts w:ascii="Verdana" w:eastAsia="Times New Roman" w:hAnsi="Verdana" w:cs="Times New Roman"/>
          <w:color w:val="000088"/>
          <w:sz w:val="23"/>
          <w:szCs w:val="23"/>
        </w:rPr>
      </w:pPr>
      <w:r>
        <w:rPr>
          <w:rFonts w:ascii="Verdana" w:eastAsia="Times New Roman" w:hAnsi="Verdana" w:cs="Times New Roman"/>
          <w:color w:val="000088"/>
          <w:sz w:val="23"/>
          <w:szCs w:val="23"/>
        </w:rPr>
        <w:t>_</w:t>
      </w:r>
      <w:r w:rsidR="00CC03CA">
        <w:rPr>
          <w:rFonts w:ascii="Verdana" w:eastAsia="Times New Roman" w:hAnsi="Verdana" w:cs="Times New Roman"/>
          <w:color w:val="000088"/>
          <w:sz w:val="23"/>
          <w:szCs w:val="23"/>
        </w:rPr>
        <w:t xml:space="preserve"> _ _ _ _ _ _ _ _ _</w:t>
      </w:r>
    </w:p>
    <w:p w14:paraId="63DF76AD" w14:textId="77777777" w:rsidR="00CC03CA" w:rsidRPr="00903995" w:rsidRDefault="00903995" w:rsidP="00CC03CA">
      <w:pPr>
        <w:spacing w:after="240" w:line="300" w:lineRule="atLeast"/>
        <w:jc w:val="both"/>
        <w:rPr>
          <w:rFonts w:ascii="Verdana" w:eastAsia="Times New Roman" w:hAnsi="Verdana" w:cs="Times New Roman"/>
          <w:b/>
          <w:color w:val="0000FF"/>
          <w:sz w:val="32"/>
          <w:szCs w:val="32"/>
        </w:rPr>
      </w:pPr>
      <w:r w:rsidRPr="00903995">
        <w:rPr>
          <w:rFonts w:ascii="Verdana" w:eastAsia="Times New Roman" w:hAnsi="Verdana" w:cs="Times New Roman"/>
          <w:b/>
          <w:color w:val="0000FF"/>
          <w:sz w:val="32"/>
          <w:szCs w:val="32"/>
        </w:rPr>
        <w:t>***********</w:t>
      </w:r>
    </w:p>
    <w:p w14:paraId="0ED8A5BD" w14:textId="77777777" w:rsidR="00CC03CA" w:rsidRDefault="00CC03CA" w:rsidP="00CC03CA">
      <w:pPr>
        <w:spacing w:line="300" w:lineRule="atLeast"/>
        <w:jc w:val="both"/>
        <w:rPr>
          <w:rFonts w:ascii="Verdana" w:eastAsia="Times New Roman" w:hAnsi="Verdana" w:cs="Times New Roman"/>
          <w:color w:val="000044"/>
          <w:sz w:val="23"/>
          <w:szCs w:val="23"/>
        </w:rPr>
      </w:pPr>
      <w:r>
        <w:rPr>
          <w:rFonts w:ascii="Verdana" w:eastAsia="Times New Roman" w:hAnsi="Verdana" w:cs="Times New Roman"/>
          <w:color w:val="000044"/>
          <w:sz w:val="23"/>
          <w:szCs w:val="23"/>
        </w:rPr>
        <w:t>What follows the series of numbers sho</w:t>
      </w:r>
      <w:bookmarkStart w:id="0" w:name="_GoBack"/>
      <w:bookmarkEnd w:id="0"/>
      <w:r>
        <w:rPr>
          <w:rFonts w:ascii="Verdana" w:eastAsia="Times New Roman" w:hAnsi="Verdana" w:cs="Times New Roman"/>
          <w:color w:val="000044"/>
          <w:sz w:val="23"/>
          <w:szCs w:val="23"/>
        </w:rPr>
        <w:t>wn below?  Practice developing pattern recognition and abstraction skills here here!</w:t>
      </w:r>
    </w:p>
    <w:p w14:paraId="285B03CD" w14:textId="77777777" w:rsidR="00CC03CA" w:rsidRDefault="00CC03CA" w:rsidP="00CC03CA">
      <w:pPr>
        <w:spacing w:line="300" w:lineRule="atLeast"/>
        <w:rPr>
          <w:rFonts w:ascii="Verdana" w:eastAsia="Times New Roman" w:hAnsi="Verdana" w:cs="Times New Roman"/>
          <w:color w:val="000044"/>
          <w:sz w:val="23"/>
          <w:szCs w:val="23"/>
        </w:rPr>
      </w:pPr>
    </w:p>
    <w:p w14:paraId="46AD9588" w14:textId="77777777" w:rsidR="00903995"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t>8723, 3872, 2387, _</w:t>
      </w:r>
    </w:p>
    <w:p w14:paraId="0C4E55E1" w14:textId="77777777" w:rsidR="00903995"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br/>
      </w:r>
      <w:r w:rsidRPr="00F712AC">
        <w:rPr>
          <w:rFonts w:ascii="Verdana" w:eastAsia="Times New Roman" w:hAnsi="Verdana" w:cs="Times New Roman"/>
          <w:color w:val="000044"/>
          <w:sz w:val="23"/>
          <w:szCs w:val="23"/>
        </w:rPr>
        <w:t>1, 4, 9, 18, 35,</w:t>
      </w:r>
      <w:r>
        <w:rPr>
          <w:rFonts w:ascii="Verdana" w:eastAsia="Times New Roman" w:hAnsi="Verdana" w:cs="Times New Roman"/>
          <w:color w:val="000044"/>
          <w:sz w:val="23"/>
          <w:szCs w:val="23"/>
        </w:rPr>
        <w:t xml:space="preserve"> _</w:t>
      </w:r>
    </w:p>
    <w:p w14:paraId="3441598D" w14:textId="77777777" w:rsidR="00903995" w:rsidRDefault="00CC03CA" w:rsidP="00CC03CA">
      <w:pPr>
        <w:spacing w:line="300" w:lineRule="atLeast"/>
        <w:rPr>
          <w:rFonts w:ascii="Verdana" w:eastAsia="Times New Roman" w:hAnsi="Verdana" w:cs="Times New Roman"/>
          <w:color w:val="000044"/>
          <w:sz w:val="23"/>
          <w:szCs w:val="23"/>
        </w:rPr>
      </w:pPr>
      <w:r w:rsidRPr="00F712AC">
        <w:rPr>
          <w:rFonts w:ascii="Verdana" w:eastAsia="Times New Roman" w:hAnsi="Verdana" w:cs="Times New Roman"/>
          <w:color w:val="000044"/>
          <w:sz w:val="23"/>
          <w:szCs w:val="23"/>
        </w:rPr>
        <w:br/>
      </w:r>
      <w:r>
        <w:rPr>
          <w:rFonts w:ascii="Verdana" w:eastAsia="Times New Roman" w:hAnsi="Verdana" w:cs="Times New Roman"/>
          <w:color w:val="000044"/>
          <w:sz w:val="23"/>
          <w:szCs w:val="23"/>
        </w:rPr>
        <w:t>23, 45, 89, 177, _</w:t>
      </w:r>
    </w:p>
    <w:p w14:paraId="4A1554A2" w14:textId="77777777" w:rsidR="00903995"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br/>
        <w:t>7, 5, 8, 4, 9, 3, _</w:t>
      </w:r>
    </w:p>
    <w:p w14:paraId="2F5C9F99" w14:textId="77777777" w:rsidR="00903995"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br/>
        <w:t>3, 8, 15, 24, 35, _</w:t>
      </w:r>
    </w:p>
    <w:p w14:paraId="0F6374C5" w14:textId="77777777" w:rsidR="00903995"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br/>
        <w:t>2, 4, 5, 10, 12, 24, 27, _</w:t>
      </w:r>
    </w:p>
    <w:p w14:paraId="75836847" w14:textId="77777777" w:rsidR="00903995" w:rsidRDefault="00CC03CA" w:rsidP="00CC03CA">
      <w:pPr>
        <w:spacing w:line="300" w:lineRule="atLeast"/>
        <w:rPr>
          <w:rFonts w:ascii="Verdana" w:eastAsia="Times New Roman" w:hAnsi="Verdana" w:cs="Times New Roman"/>
          <w:color w:val="000044"/>
          <w:sz w:val="23"/>
          <w:szCs w:val="23"/>
        </w:rPr>
      </w:pPr>
      <w:r w:rsidRPr="00CC03CA">
        <w:rPr>
          <w:rFonts w:ascii="Verdana" w:eastAsia="Times New Roman" w:hAnsi="Verdana" w:cs="Times New Roman"/>
          <w:i/>
          <w:iCs/>
          <w:color w:val="000044"/>
          <w:sz w:val="23"/>
          <w:szCs w:val="23"/>
        </w:rPr>
        <w:br/>
        <w:t>1, 3, 4, 7, 11, 18,</w:t>
      </w:r>
      <w:r>
        <w:rPr>
          <w:rFonts w:ascii="Verdana" w:eastAsia="Times New Roman" w:hAnsi="Verdana" w:cs="Times New Roman"/>
          <w:color w:val="000044"/>
          <w:sz w:val="23"/>
          <w:szCs w:val="23"/>
        </w:rPr>
        <w:t xml:space="preserve"> _</w:t>
      </w:r>
    </w:p>
    <w:p w14:paraId="4D446D45" w14:textId="77777777" w:rsidR="00903995"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br/>
        <w:t>99, 92, 86, 81, 77, _</w:t>
      </w:r>
    </w:p>
    <w:p w14:paraId="5520C51C" w14:textId="77777777" w:rsidR="00903995" w:rsidRDefault="00CC03CA" w:rsidP="00CC03CA">
      <w:pPr>
        <w:spacing w:line="300" w:lineRule="atLeast"/>
        <w:rPr>
          <w:rFonts w:ascii="Verdana" w:eastAsia="Times New Roman" w:hAnsi="Verdana" w:cs="Times New Roman"/>
          <w:i/>
          <w:iCs/>
          <w:color w:val="000044"/>
          <w:sz w:val="23"/>
          <w:szCs w:val="23"/>
        </w:rPr>
      </w:pPr>
      <w:r w:rsidRPr="00CC03CA">
        <w:rPr>
          <w:rFonts w:ascii="Verdana" w:eastAsia="Times New Roman" w:hAnsi="Verdana" w:cs="Times New Roman"/>
          <w:i/>
          <w:iCs/>
          <w:color w:val="000044"/>
          <w:sz w:val="23"/>
          <w:szCs w:val="23"/>
        </w:rPr>
        <w:br/>
        <w:t xml:space="preserve">0, 4, 2, 6, 4, 8, </w:t>
      </w:r>
      <w:r>
        <w:rPr>
          <w:rFonts w:ascii="Verdana" w:eastAsia="Times New Roman" w:hAnsi="Verdana" w:cs="Times New Roman"/>
          <w:i/>
          <w:iCs/>
          <w:color w:val="000044"/>
          <w:sz w:val="23"/>
          <w:szCs w:val="23"/>
        </w:rPr>
        <w:t>_</w:t>
      </w:r>
    </w:p>
    <w:p w14:paraId="6536A33A" w14:textId="77777777" w:rsidR="00903995" w:rsidRDefault="00CC03CA" w:rsidP="00CC03CA">
      <w:pPr>
        <w:spacing w:line="300" w:lineRule="atLeast"/>
        <w:rPr>
          <w:rFonts w:ascii="Verdana" w:eastAsia="Times New Roman" w:hAnsi="Verdana" w:cs="Times New Roman"/>
          <w:i/>
          <w:iCs/>
          <w:color w:val="000044"/>
          <w:sz w:val="23"/>
          <w:szCs w:val="23"/>
        </w:rPr>
      </w:pPr>
      <w:r w:rsidRPr="00CC03CA">
        <w:rPr>
          <w:rFonts w:ascii="Verdana" w:eastAsia="Times New Roman" w:hAnsi="Verdana" w:cs="Times New Roman"/>
          <w:i/>
          <w:iCs/>
          <w:color w:val="000044"/>
          <w:sz w:val="23"/>
          <w:szCs w:val="23"/>
        </w:rPr>
        <w:br/>
        <w:t>1, 2, 6, 24, 120,</w:t>
      </w:r>
      <w:r>
        <w:rPr>
          <w:rFonts w:ascii="Verdana" w:eastAsia="Times New Roman" w:hAnsi="Verdana" w:cs="Times New Roman"/>
          <w:i/>
          <w:iCs/>
          <w:color w:val="000044"/>
          <w:sz w:val="23"/>
          <w:szCs w:val="23"/>
        </w:rPr>
        <w:t xml:space="preserve"> _</w:t>
      </w:r>
    </w:p>
    <w:p w14:paraId="7C20E306" w14:textId="77777777" w:rsidR="00903995" w:rsidRDefault="00CC03CA" w:rsidP="00CC03CA">
      <w:pPr>
        <w:spacing w:line="300" w:lineRule="atLeast"/>
        <w:rPr>
          <w:rFonts w:ascii="Verdana" w:eastAsia="Times New Roman" w:hAnsi="Verdana" w:cs="Times New Roman"/>
          <w:color w:val="000044"/>
          <w:sz w:val="23"/>
          <w:szCs w:val="23"/>
        </w:rPr>
      </w:pPr>
      <w:r w:rsidRPr="00CC03CA">
        <w:rPr>
          <w:rFonts w:ascii="Verdana" w:eastAsia="Times New Roman" w:hAnsi="Verdana" w:cs="Times New Roman"/>
          <w:i/>
          <w:iCs/>
          <w:color w:val="000044"/>
          <w:sz w:val="23"/>
          <w:szCs w:val="23"/>
        </w:rPr>
        <w:br/>
        <w:t>5, 7, 12, 19, 31, 50,</w:t>
      </w:r>
      <w:r>
        <w:rPr>
          <w:rFonts w:ascii="Verdana" w:eastAsia="Times New Roman" w:hAnsi="Verdana" w:cs="Times New Roman"/>
          <w:color w:val="000044"/>
          <w:sz w:val="23"/>
          <w:szCs w:val="23"/>
        </w:rPr>
        <w:t xml:space="preserve"> _</w:t>
      </w:r>
    </w:p>
    <w:p w14:paraId="14B26028" w14:textId="77777777" w:rsidR="00903995"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br/>
      </w:r>
      <w:r w:rsidRPr="00F712AC">
        <w:rPr>
          <w:rFonts w:ascii="Verdana" w:eastAsia="Times New Roman" w:hAnsi="Verdana" w:cs="Times New Roman"/>
          <w:color w:val="000044"/>
          <w:sz w:val="23"/>
          <w:szCs w:val="23"/>
        </w:rPr>
        <w:t>27, 82, 41, 124, 62, 31,</w:t>
      </w:r>
      <w:r>
        <w:rPr>
          <w:rFonts w:ascii="Verdana" w:eastAsia="Times New Roman" w:hAnsi="Verdana" w:cs="Times New Roman"/>
          <w:color w:val="000044"/>
          <w:sz w:val="23"/>
          <w:szCs w:val="23"/>
        </w:rPr>
        <w:t xml:space="preserve"> 94, 47, 142, 71, 214, 107, _</w:t>
      </w:r>
    </w:p>
    <w:p w14:paraId="1A1FA57E" w14:textId="77777777" w:rsidR="00903995"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br/>
      </w:r>
      <w:r w:rsidRPr="00F712AC">
        <w:rPr>
          <w:rFonts w:ascii="Verdana" w:eastAsia="Times New Roman" w:hAnsi="Verdana" w:cs="Times New Roman"/>
          <w:color w:val="000044"/>
          <w:sz w:val="23"/>
          <w:szCs w:val="23"/>
        </w:rPr>
        <w:t>126, 63, 190, 95, 286, 14</w:t>
      </w:r>
      <w:r>
        <w:rPr>
          <w:rFonts w:ascii="Verdana" w:eastAsia="Times New Roman" w:hAnsi="Verdana" w:cs="Times New Roman"/>
          <w:color w:val="000044"/>
          <w:sz w:val="23"/>
          <w:szCs w:val="23"/>
        </w:rPr>
        <w:t>3, 430, 215, 646, 323, 970, _</w:t>
      </w:r>
    </w:p>
    <w:p w14:paraId="4B1C86C6" w14:textId="77777777" w:rsidR="00903995"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br/>
        <w:t>4, 7, 15, 29, 59, 117, _</w:t>
      </w:r>
    </w:p>
    <w:p w14:paraId="206B3605" w14:textId="5596E8D0" w:rsidR="00CC03CA" w:rsidRDefault="00CC03CA" w:rsidP="00CC03CA">
      <w:pPr>
        <w:spacing w:line="300" w:lineRule="atLeast"/>
        <w:rPr>
          <w:rFonts w:ascii="Verdana" w:eastAsia="Times New Roman" w:hAnsi="Verdana" w:cs="Times New Roman"/>
          <w:color w:val="000044"/>
          <w:sz w:val="23"/>
          <w:szCs w:val="23"/>
        </w:rPr>
      </w:pPr>
      <w:r>
        <w:rPr>
          <w:rFonts w:ascii="Verdana" w:eastAsia="Times New Roman" w:hAnsi="Verdana" w:cs="Times New Roman"/>
          <w:color w:val="000044"/>
          <w:sz w:val="23"/>
          <w:szCs w:val="23"/>
        </w:rPr>
        <w:br/>
      </w:r>
      <w:r w:rsidRPr="00F712AC">
        <w:rPr>
          <w:rFonts w:ascii="Verdana" w:eastAsia="Times New Roman" w:hAnsi="Verdana" w:cs="Times New Roman"/>
          <w:color w:val="000044"/>
          <w:sz w:val="23"/>
          <w:szCs w:val="23"/>
        </w:rPr>
        <w:t xml:space="preserve">4, 4, 341, 6, 4, 4, 6, 6, 4, 4, 6, 10, 4, 4, 14, 6, 4, 4, </w:t>
      </w:r>
      <w:r>
        <w:rPr>
          <w:rFonts w:ascii="Verdana" w:eastAsia="Times New Roman" w:hAnsi="Verdana" w:cs="Times New Roman"/>
          <w:color w:val="000044"/>
          <w:sz w:val="23"/>
          <w:szCs w:val="23"/>
        </w:rPr>
        <w:t>6, 6, 4, 4, 6, 22, 4, 4, 9, 6, _</w:t>
      </w:r>
      <w:r w:rsidR="00130C61">
        <w:rPr>
          <w:rFonts w:ascii="Verdana" w:eastAsia="Times New Roman" w:hAnsi="Verdana" w:cs="Times New Roman"/>
          <w:color w:val="000044"/>
          <w:sz w:val="23"/>
          <w:szCs w:val="23"/>
        </w:rPr>
        <w:t>, _</w:t>
      </w:r>
    </w:p>
    <w:p w14:paraId="4C041A5C" w14:textId="77777777" w:rsidR="00903995" w:rsidRDefault="00903995" w:rsidP="00CC03CA">
      <w:pPr>
        <w:spacing w:line="300" w:lineRule="atLeast"/>
        <w:rPr>
          <w:rFonts w:ascii="Verdana" w:eastAsia="Times New Roman" w:hAnsi="Verdana" w:cs="Times New Roman"/>
          <w:color w:val="000044"/>
          <w:sz w:val="23"/>
          <w:szCs w:val="23"/>
        </w:rPr>
      </w:pPr>
    </w:p>
    <w:p w14:paraId="54740C45" w14:textId="77777777" w:rsidR="00CC03CA" w:rsidRPr="00713CE3" w:rsidRDefault="00CC03CA" w:rsidP="00CC03CA">
      <w:pPr>
        <w:rPr>
          <w:rFonts w:asciiTheme="majorHAnsi" w:eastAsia="Times New Roman" w:hAnsiTheme="majorHAnsi" w:cs="Times New Roman"/>
        </w:rPr>
      </w:pPr>
    </w:p>
    <w:p w14:paraId="03078C89" w14:textId="77777777" w:rsidR="00903995" w:rsidRDefault="00903995">
      <w:pPr>
        <w:rPr>
          <w:rFonts w:ascii="Verdana" w:eastAsia="Times New Roman" w:hAnsi="Verdana" w:cs="Times New Roman"/>
          <w:b/>
          <w:color w:val="0000FF"/>
          <w:sz w:val="32"/>
          <w:szCs w:val="32"/>
        </w:rPr>
      </w:pPr>
      <w:r>
        <w:rPr>
          <w:rFonts w:ascii="Verdana" w:eastAsia="Times New Roman" w:hAnsi="Verdana" w:cs="Times New Roman"/>
          <w:b/>
          <w:color w:val="0000FF"/>
          <w:sz w:val="32"/>
          <w:szCs w:val="32"/>
        </w:rPr>
        <w:br w:type="page"/>
      </w:r>
    </w:p>
    <w:p w14:paraId="53A71299" w14:textId="77777777" w:rsidR="00903995" w:rsidRPr="00903995" w:rsidRDefault="00903995" w:rsidP="00903995">
      <w:pPr>
        <w:spacing w:after="240" w:line="300" w:lineRule="atLeast"/>
        <w:jc w:val="both"/>
        <w:rPr>
          <w:rFonts w:ascii="Verdana" w:eastAsia="Times New Roman" w:hAnsi="Verdana" w:cs="Times New Roman"/>
          <w:b/>
          <w:color w:val="0000FF"/>
          <w:sz w:val="32"/>
          <w:szCs w:val="32"/>
        </w:rPr>
      </w:pPr>
      <w:r w:rsidRPr="00903995">
        <w:rPr>
          <w:rFonts w:ascii="Verdana" w:eastAsia="Times New Roman" w:hAnsi="Verdana" w:cs="Times New Roman"/>
          <w:b/>
          <w:color w:val="0000FF"/>
          <w:sz w:val="32"/>
          <w:szCs w:val="32"/>
        </w:rPr>
        <w:lastRenderedPageBreak/>
        <w:t>***********</w:t>
      </w:r>
    </w:p>
    <w:p w14:paraId="4B816594" w14:textId="77777777" w:rsidR="00CC03CA" w:rsidRDefault="00CC03CA" w:rsidP="00CC03CA">
      <w:pPr>
        <w:spacing w:line="300" w:lineRule="atLeast"/>
        <w:rPr>
          <w:rFonts w:asciiTheme="majorHAnsi" w:eastAsia="Times New Roman" w:hAnsiTheme="majorHAnsi" w:cs="Times New Roman"/>
        </w:rPr>
      </w:pPr>
      <w:r w:rsidRPr="00713CE3">
        <w:rPr>
          <w:rFonts w:asciiTheme="majorHAnsi" w:eastAsia="Times New Roman" w:hAnsiTheme="majorHAnsi" w:cs="Times New Roman"/>
        </w:rPr>
        <w:t>When asked about his birthday, a man said:</w:t>
      </w:r>
      <w:r w:rsidRPr="00713CE3">
        <w:rPr>
          <w:rFonts w:asciiTheme="majorHAnsi" w:eastAsia="Times New Roman" w:hAnsiTheme="majorHAnsi" w:cs="Times New Roman"/>
        </w:rPr>
        <w:br/>
      </w:r>
      <w:r w:rsidRPr="00713CE3">
        <w:rPr>
          <w:rFonts w:asciiTheme="majorHAnsi" w:eastAsia="Times New Roman" w:hAnsiTheme="majorHAnsi" w:cs="Times New Roman"/>
        </w:rPr>
        <w:br/>
        <w:t>"The day before yesterday I was only 25 and next year I will turn 28."</w:t>
      </w:r>
      <w:r w:rsidRPr="00713CE3">
        <w:rPr>
          <w:rFonts w:asciiTheme="majorHAnsi" w:eastAsia="Times New Roman" w:hAnsiTheme="majorHAnsi" w:cs="Times New Roman"/>
        </w:rPr>
        <w:br/>
      </w:r>
      <w:r w:rsidRPr="00713CE3">
        <w:rPr>
          <w:rFonts w:asciiTheme="majorHAnsi" w:eastAsia="Times New Roman" w:hAnsiTheme="majorHAnsi" w:cs="Times New Roman"/>
        </w:rPr>
        <w:br/>
        <w:t>This is true only one day in a year - when was he born?</w:t>
      </w:r>
    </w:p>
    <w:p w14:paraId="3E22C21F" w14:textId="77777777" w:rsidR="00CC03CA" w:rsidRDefault="00CC03CA" w:rsidP="00CC03CA">
      <w:pPr>
        <w:spacing w:line="300" w:lineRule="atLeast"/>
        <w:rPr>
          <w:rFonts w:asciiTheme="majorHAnsi" w:eastAsia="Times New Roman" w:hAnsiTheme="majorHAnsi"/>
        </w:rPr>
      </w:pPr>
    </w:p>
    <w:p w14:paraId="567DF38E" w14:textId="77777777" w:rsidR="00CC03CA" w:rsidRPr="00903995" w:rsidRDefault="00903995" w:rsidP="00903995">
      <w:pPr>
        <w:spacing w:after="240" w:line="300" w:lineRule="atLeast"/>
        <w:jc w:val="both"/>
        <w:rPr>
          <w:rFonts w:ascii="Verdana" w:eastAsia="Times New Roman" w:hAnsi="Verdana" w:cs="Times New Roman"/>
          <w:b/>
          <w:color w:val="0000FF"/>
          <w:sz w:val="32"/>
          <w:szCs w:val="32"/>
        </w:rPr>
      </w:pPr>
      <w:r w:rsidRPr="00903995">
        <w:rPr>
          <w:rFonts w:ascii="Verdana" w:eastAsia="Times New Roman" w:hAnsi="Verdana" w:cs="Times New Roman"/>
          <w:b/>
          <w:color w:val="0000FF"/>
          <w:sz w:val="32"/>
          <w:szCs w:val="32"/>
        </w:rPr>
        <w:t>***********</w:t>
      </w:r>
    </w:p>
    <w:p w14:paraId="38F575B0" w14:textId="77777777" w:rsidR="00CC03CA" w:rsidRPr="00CC03CA" w:rsidRDefault="00CC03CA" w:rsidP="00CC03CA">
      <w:pPr>
        <w:spacing w:line="300" w:lineRule="atLeast"/>
        <w:rPr>
          <w:rFonts w:asciiTheme="majorHAnsi" w:eastAsia="Times New Roman" w:hAnsiTheme="majorHAnsi" w:cs="Times New Roman"/>
        </w:rPr>
      </w:pPr>
      <w:r w:rsidRPr="00CC03CA">
        <w:rPr>
          <w:rFonts w:asciiTheme="majorHAnsi" w:eastAsia="Times New Roman" w:hAnsiTheme="majorHAnsi" w:cs="Times New Roman"/>
        </w:rPr>
        <w:t xml:space="preserve">Solve this: </w:t>
      </w:r>
      <w:r w:rsidRPr="00CC03CA">
        <w:rPr>
          <w:rFonts w:asciiTheme="majorHAnsi" w:eastAsia="Times New Roman" w:hAnsiTheme="majorHAnsi" w:cs="Times New Roman"/>
        </w:rPr>
        <w:br/>
      </w:r>
      <w:r w:rsidRPr="00CC03CA">
        <w:rPr>
          <w:rFonts w:asciiTheme="majorHAnsi" w:eastAsia="Times New Roman" w:hAnsiTheme="majorHAnsi" w:cs="Times New Roman"/>
        </w:rPr>
        <w:br/>
        <w:t>ALFA + BETA + GAMA = DELTA</w:t>
      </w:r>
      <w:r w:rsidRPr="00CC03CA">
        <w:rPr>
          <w:rFonts w:asciiTheme="majorHAnsi" w:eastAsia="Times New Roman" w:hAnsiTheme="majorHAnsi" w:cs="Times New Roman"/>
        </w:rPr>
        <w:br/>
      </w:r>
      <w:r w:rsidRPr="00CC03CA">
        <w:rPr>
          <w:rFonts w:asciiTheme="majorHAnsi" w:eastAsia="Times New Roman" w:hAnsiTheme="majorHAnsi" w:cs="Times New Roman"/>
        </w:rPr>
        <w:br/>
        <w:t xml:space="preserve">Replace letters with digits and have the sum be true. </w:t>
      </w:r>
      <w:r>
        <w:rPr>
          <w:rFonts w:asciiTheme="majorHAnsi" w:eastAsia="Times New Roman" w:hAnsiTheme="majorHAnsi" w:cs="Times New Roman"/>
        </w:rPr>
        <w:t>There is more than one solution!</w:t>
      </w:r>
    </w:p>
    <w:p w14:paraId="3BB0B861" w14:textId="77777777" w:rsidR="00CC03CA" w:rsidRDefault="00CC03CA">
      <w:pPr>
        <w:rPr>
          <w:rFonts w:ascii="Verdana" w:eastAsia="Times New Roman" w:hAnsi="Verdana" w:cs="Times New Roman"/>
          <w:b/>
          <w:color w:val="0000FF"/>
          <w:sz w:val="40"/>
          <w:szCs w:val="40"/>
        </w:rPr>
      </w:pPr>
    </w:p>
    <w:p w14:paraId="059E3A1B" w14:textId="77777777" w:rsidR="00903995" w:rsidRPr="00903995" w:rsidRDefault="00903995" w:rsidP="00903995">
      <w:pPr>
        <w:spacing w:after="240" w:line="300" w:lineRule="atLeast"/>
        <w:jc w:val="both"/>
        <w:rPr>
          <w:rFonts w:ascii="Verdana" w:eastAsia="Times New Roman" w:hAnsi="Verdana" w:cs="Times New Roman"/>
          <w:b/>
          <w:color w:val="0000FF"/>
          <w:sz w:val="32"/>
          <w:szCs w:val="32"/>
        </w:rPr>
      </w:pPr>
      <w:r w:rsidRPr="00903995">
        <w:rPr>
          <w:rFonts w:ascii="Verdana" w:eastAsia="Times New Roman" w:hAnsi="Verdana" w:cs="Times New Roman"/>
          <w:b/>
          <w:color w:val="0000FF"/>
          <w:sz w:val="32"/>
          <w:szCs w:val="32"/>
        </w:rPr>
        <w:t>***********</w:t>
      </w:r>
    </w:p>
    <w:p w14:paraId="2227E19F" w14:textId="77777777" w:rsidR="00CC03CA" w:rsidRPr="00CC03CA" w:rsidRDefault="00CC03CA" w:rsidP="00CC03CA">
      <w:pPr>
        <w:spacing w:line="300" w:lineRule="atLeast"/>
        <w:rPr>
          <w:rFonts w:asciiTheme="majorHAnsi" w:eastAsia="Times New Roman" w:hAnsiTheme="majorHAnsi" w:cs="Times New Roman"/>
        </w:rPr>
      </w:pPr>
      <w:r w:rsidRPr="00CC03CA">
        <w:rPr>
          <w:rFonts w:asciiTheme="majorHAnsi" w:eastAsia="Times New Roman" w:hAnsiTheme="majorHAnsi" w:cs="Times New Roman"/>
        </w:rPr>
        <w:t>Frodo’s teenage years lasted 1/6 of his life. He had the first beard in the next 1/12 of his life. At the end of the following 1/7 of his life Frodo got married. Five years from then his son was born. His son lived exactly 1/2 of Frodo’s life. Frodo died 4 years after the death of his son.</w:t>
      </w:r>
      <w:r w:rsidRPr="00CC03CA">
        <w:rPr>
          <w:rFonts w:asciiTheme="majorHAnsi" w:eastAsia="Times New Roman" w:hAnsiTheme="majorHAnsi" w:cs="Times New Roman"/>
        </w:rPr>
        <w:br/>
      </w:r>
      <w:r w:rsidRPr="00CC03CA">
        <w:rPr>
          <w:rFonts w:asciiTheme="majorHAnsi" w:eastAsia="Times New Roman" w:hAnsiTheme="majorHAnsi" w:cs="Times New Roman"/>
        </w:rPr>
        <w:br/>
        <w:t>How long did Frodo live?</w:t>
      </w:r>
    </w:p>
    <w:p w14:paraId="6F0752FF" w14:textId="77777777" w:rsidR="00353838" w:rsidRDefault="00353838"/>
    <w:sectPr w:rsidR="00353838" w:rsidSect="00A805D9">
      <w:pgSz w:w="12240" w:h="15840"/>
      <w:pgMar w:top="1134" w:right="907" w:bottom="1134" w:left="90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F114872"/>
    <w:multiLevelType w:val="hybridMultilevel"/>
    <w:tmpl w:val="24846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E6654"/>
    <w:multiLevelType w:val="hybridMultilevel"/>
    <w:tmpl w:val="CA90A872"/>
    <w:lvl w:ilvl="0" w:tplc="132000E0">
      <w:start w:val="1"/>
      <w:numFmt w:val="upperLetter"/>
      <w:lvlText w:val="%1."/>
      <w:lvlJc w:val="left"/>
      <w:pPr>
        <w:ind w:left="720" w:hanging="360"/>
      </w:pPr>
      <w:rPr>
        <w:rFonts w:ascii="Verdana" w:hAnsi="Verdana" w:hint="default"/>
        <w:b w:val="0"/>
        <w:color w:val="000088"/>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05D9"/>
    <w:rsid w:val="00130C61"/>
    <w:rsid w:val="00353838"/>
    <w:rsid w:val="00903995"/>
    <w:rsid w:val="00A805D9"/>
    <w:rsid w:val="00AD78BC"/>
    <w:rsid w:val="00CC03CA"/>
    <w:rsid w:val="00D20859"/>
  </w:rsids>
  <m:mathPr>
    <m:mathFont m:val="Cambria Math"/>
    <m:brkBin m:val="before"/>
    <m:brkBinSub m:val="--"/>
    <m:smallFrac/>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E3B516"/>
  <w15:docId w15:val="{05CFB9A7-2B70-CB48-9EC6-96487FD6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C03C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5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5D9"/>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CC03C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03CA"/>
    <w:pPr>
      <w:ind w:left="720"/>
      <w:contextualSpacing/>
    </w:pPr>
  </w:style>
  <w:style w:type="character" w:styleId="Emphasis">
    <w:name w:val="Emphasis"/>
    <w:basedOn w:val="DefaultParagraphFont"/>
    <w:uiPriority w:val="20"/>
    <w:qFormat/>
    <w:rsid w:val="00CC03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774525">
      <w:bodyDiv w:val="1"/>
      <w:marLeft w:val="0"/>
      <w:marRight w:val="0"/>
      <w:marTop w:val="0"/>
      <w:marBottom w:val="0"/>
      <w:divBdr>
        <w:top w:val="none" w:sz="0" w:space="0" w:color="auto"/>
        <w:left w:val="none" w:sz="0" w:space="0" w:color="auto"/>
        <w:bottom w:val="none" w:sz="0" w:space="0" w:color="auto"/>
        <w:right w:val="none" w:sz="0" w:space="0" w:color="auto"/>
      </w:divBdr>
      <w:divsChild>
        <w:div w:id="1417751617">
          <w:marLeft w:val="0"/>
          <w:marRight w:val="0"/>
          <w:marTop w:val="0"/>
          <w:marBottom w:val="0"/>
          <w:divBdr>
            <w:top w:val="none" w:sz="0" w:space="0" w:color="auto"/>
            <w:left w:val="none" w:sz="0" w:space="0" w:color="auto"/>
            <w:bottom w:val="none" w:sz="0" w:space="0" w:color="auto"/>
            <w:right w:val="none" w:sz="0" w:space="0" w:color="auto"/>
          </w:divBdr>
          <w:divsChild>
            <w:div w:id="539367835">
              <w:marLeft w:val="0"/>
              <w:marRight w:val="0"/>
              <w:marTop w:val="0"/>
              <w:marBottom w:val="0"/>
              <w:divBdr>
                <w:top w:val="none" w:sz="0" w:space="0" w:color="auto"/>
                <w:left w:val="none" w:sz="0" w:space="0" w:color="auto"/>
                <w:bottom w:val="none" w:sz="0" w:space="0" w:color="auto"/>
                <w:right w:val="none" w:sz="0" w:space="0" w:color="auto"/>
              </w:divBdr>
            </w:div>
          </w:divsChild>
        </w:div>
        <w:div w:id="1687056551">
          <w:marLeft w:val="0"/>
          <w:marRight w:val="0"/>
          <w:marTop w:val="0"/>
          <w:marBottom w:val="0"/>
          <w:divBdr>
            <w:top w:val="none" w:sz="0" w:space="0" w:color="auto"/>
            <w:left w:val="none" w:sz="0" w:space="0" w:color="auto"/>
            <w:bottom w:val="none" w:sz="0" w:space="0" w:color="auto"/>
            <w:right w:val="none" w:sz="0" w:space="0" w:color="auto"/>
          </w:divBdr>
          <w:divsChild>
            <w:div w:id="14344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Soosay</dc:creator>
  <cp:keywords/>
  <dc:description/>
  <cp:lastModifiedBy>Nilmani Neupane</cp:lastModifiedBy>
  <cp:revision>4</cp:revision>
  <dcterms:created xsi:type="dcterms:W3CDTF">2018-11-11T21:41:00Z</dcterms:created>
  <dcterms:modified xsi:type="dcterms:W3CDTF">2020-11-30T07:06:00Z</dcterms:modified>
</cp:coreProperties>
</file>